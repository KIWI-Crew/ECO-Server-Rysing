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A87" w:rsidRPr="00461A87" w:rsidRDefault="00461A87" w:rsidP="00461A87">
      <w:pPr>
        <w:rPr>
          <w:rFonts w:cstheme="minorHAnsi"/>
          <w:b/>
          <w:sz w:val="32"/>
          <w:szCs w:val="24"/>
        </w:rPr>
      </w:pPr>
      <w:r w:rsidRPr="00461A87">
        <w:rPr>
          <w:rFonts w:cstheme="minorHAnsi"/>
          <w:b/>
          <w:sz w:val="32"/>
          <w:szCs w:val="24"/>
        </w:rPr>
        <w:t>Licensing</w:t>
      </w:r>
    </w:p>
    <w:p w:rsidR="00461A87" w:rsidRPr="00461A87" w:rsidRDefault="00461A87" w:rsidP="00461A87">
      <w:pPr>
        <w:rPr>
          <w:rFonts w:cstheme="minorHAnsi"/>
          <w:b/>
          <w:sz w:val="28"/>
          <w:szCs w:val="24"/>
        </w:rPr>
      </w:pPr>
      <w:r w:rsidRPr="00461A87">
        <w:rPr>
          <w:rFonts w:cstheme="minorHAnsi"/>
          <w:b/>
          <w:sz w:val="28"/>
          <w:szCs w:val="24"/>
        </w:rPr>
        <w:t>Terms and Conditions</w:t>
      </w:r>
    </w:p>
    <w:p w:rsidR="00461A87" w:rsidRDefault="00461A87" w:rsidP="00461A87">
      <w:pPr>
        <w:rPr>
          <w:rFonts w:cstheme="minorHAnsi"/>
          <w:sz w:val="24"/>
          <w:szCs w:val="24"/>
        </w:rPr>
      </w:pPr>
      <w:r w:rsidRPr="00461A87">
        <w:rPr>
          <w:rFonts w:cstheme="minorHAnsi"/>
          <w:sz w:val="24"/>
          <w:szCs w:val="24"/>
        </w:rPr>
        <w:t xml:space="preserve">Downloading </w:t>
      </w:r>
      <w:r w:rsidR="00611EE8">
        <w:rPr>
          <w:rFonts w:cstheme="minorHAnsi"/>
          <w:sz w:val="24"/>
          <w:szCs w:val="24"/>
        </w:rPr>
        <w:t xml:space="preserve">or using </w:t>
      </w:r>
      <w:bookmarkStart w:id="0" w:name="_GoBack"/>
      <w:bookmarkEnd w:id="0"/>
      <w:r w:rsidRPr="00461A87">
        <w:rPr>
          <w:rFonts w:cstheme="minorHAnsi"/>
          <w:sz w:val="24"/>
          <w:szCs w:val="24"/>
        </w:rPr>
        <w:t>any of my mods constitutes a complete and unconditional agreement with these terms!</w:t>
      </w:r>
    </w:p>
    <w:p w:rsidR="00461A87" w:rsidRPr="00461A87" w:rsidRDefault="00461A87" w:rsidP="00461A87">
      <w:pPr>
        <w:rPr>
          <w:rFonts w:cstheme="minorHAnsi"/>
          <w:sz w:val="24"/>
          <w:szCs w:val="24"/>
        </w:rPr>
      </w:pPr>
    </w:p>
    <w:p w:rsidR="00461A87" w:rsidRPr="00461A87" w:rsidRDefault="00461A87" w:rsidP="00461A87">
      <w:pPr>
        <w:rPr>
          <w:rFonts w:cstheme="minorHAnsi"/>
          <w:sz w:val="24"/>
          <w:szCs w:val="24"/>
        </w:rPr>
      </w:pPr>
      <w:r w:rsidRPr="00461A87">
        <w:rPr>
          <w:rFonts w:cstheme="minorHAnsi"/>
          <w:sz w:val="24"/>
          <w:szCs w:val="24"/>
        </w:rPr>
        <w:t>As is necessity, I reserve the right to make changes to these terms at any time and grant exceptions if I so desire.</w:t>
      </w:r>
    </w:p>
    <w:p w:rsidR="00461A87" w:rsidRPr="00461A87" w:rsidRDefault="00461A87" w:rsidP="00461A87">
      <w:pPr>
        <w:rPr>
          <w:rFonts w:cstheme="minorHAnsi"/>
          <w:sz w:val="24"/>
          <w:szCs w:val="24"/>
        </w:rPr>
      </w:pPr>
      <w:r w:rsidRPr="00461A87">
        <w:rPr>
          <w:rFonts w:cstheme="minorHAnsi"/>
          <w:sz w:val="24"/>
          <w:szCs w:val="24"/>
        </w:rPr>
        <w:t>All permissions and exceptions are non-transferrable and revocable.</w:t>
      </w:r>
    </w:p>
    <w:p w:rsidR="00461A87" w:rsidRPr="00461A87" w:rsidRDefault="00461A87" w:rsidP="00461A87">
      <w:pPr>
        <w:rPr>
          <w:rFonts w:cstheme="minorHAnsi"/>
          <w:sz w:val="24"/>
          <w:szCs w:val="24"/>
        </w:rPr>
      </w:pPr>
      <w:r w:rsidRPr="00461A87">
        <w:rPr>
          <w:rFonts w:cstheme="minorHAnsi"/>
          <w:sz w:val="24"/>
          <w:szCs w:val="24"/>
        </w:rPr>
        <w:t xml:space="preserve">The terms only apply so long as you </w:t>
      </w:r>
      <w:proofErr w:type="gramStart"/>
      <w:r w:rsidRPr="00461A87">
        <w:rPr>
          <w:rFonts w:cstheme="minorHAnsi"/>
          <w:sz w:val="24"/>
          <w:szCs w:val="24"/>
        </w:rPr>
        <w:t>actually use</w:t>
      </w:r>
      <w:proofErr w:type="gramEnd"/>
      <w:r w:rsidRPr="00461A87">
        <w:rPr>
          <w:rFonts w:cstheme="minorHAnsi"/>
          <w:sz w:val="24"/>
          <w:szCs w:val="24"/>
        </w:rPr>
        <w:t xml:space="preserve"> and/or own copies of the mods; if you wish to terminate the</w:t>
      </w:r>
      <w:r>
        <w:rPr>
          <w:rFonts w:cstheme="minorHAnsi"/>
          <w:sz w:val="24"/>
          <w:szCs w:val="24"/>
        </w:rPr>
        <w:t xml:space="preserve"> </w:t>
      </w:r>
      <w:r w:rsidRPr="00461A87">
        <w:rPr>
          <w:rFonts w:cstheme="minorHAnsi"/>
          <w:sz w:val="24"/>
          <w:szCs w:val="24"/>
        </w:rPr>
        <w:t>agreement with these conditions, you may do so by uninstalling the mods and deleting the downloads.</w:t>
      </w:r>
    </w:p>
    <w:p w:rsidR="00461A87" w:rsidRPr="00461A87" w:rsidRDefault="00461A87" w:rsidP="00461A87">
      <w:pPr>
        <w:rPr>
          <w:rFonts w:cstheme="minorHAnsi"/>
          <w:sz w:val="24"/>
          <w:szCs w:val="24"/>
        </w:rPr>
      </w:pPr>
      <w:proofErr w:type="gramStart"/>
      <w:r w:rsidRPr="00461A87">
        <w:rPr>
          <w:rFonts w:cstheme="minorHAnsi"/>
          <w:sz w:val="24"/>
          <w:szCs w:val="24"/>
        </w:rPr>
        <w:t>In the event that</w:t>
      </w:r>
      <w:proofErr w:type="gramEnd"/>
      <w:r w:rsidRPr="00461A87">
        <w:rPr>
          <w:rFonts w:cstheme="minorHAnsi"/>
          <w:sz w:val="24"/>
          <w:szCs w:val="24"/>
        </w:rPr>
        <w:t xml:space="preserve"> any clause or part thereof of this license proves unenforceable or invalid, it will be replaced by the closest usable variant, or removed if no such possibility exists. Under no circumstances does the failure of one part of this license impact the remainder.</w:t>
      </w:r>
    </w:p>
    <w:p w:rsidR="00461A87" w:rsidRPr="00461A87" w:rsidRDefault="00461A87" w:rsidP="00461A87">
      <w:pPr>
        <w:rPr>
          <w:rFonts w:cstheme="minorHAnsi"/>
          <w:sz w:val="24"/>
          <w:szCs w:val="24"/>
        </w:rPr>
      </w:pPr>
    </w:p>
    <w:p w:rsidR="00461A87" w:rsidRPr="008C4521" w:rsidRDefault="00461A87" w:rsidP="00461A87">
      <w:pPr>
        <w:rPr>
          <w:rFonts w:cstheme="minorHAnsi"/>
          <w:b/>
          <w:sz w:val="24"/>
          <w:szCs w:val="24"/>
        </w:rPr>
      </w:pPr>
      <w:r w:rsidRPr="008C4521">
        <w:rPr>
          <w:rFonts w:cstheme="minorHAnsi"/>
          <w:b/>
          <w:sz w:val="24"/>
          <w:szCs w:val="24"/>
        </w:rPr>
        <w:t>0. USED TERMS</w:t>
      </w:r>
    </w:p>
    <w:p w:rsidR="00461A87" w:rsidRPr="00461A87" w:rsidRDefault="00461A87" w:rsidP="00461A87">
      <w:pPr>
        <w:rPr>
          <w:rFonts w:cstheme="minorHAnsi"/>
          <w:sz w:val="24"/>
          <w:szCs w:val="24"/>
        </w:rPr>
      </w:pPr>
      <w:r w:rsidRPr="008C4521">
        <w:rPr>
          <w:rFonts w:cstheme="minorHAnsi"/>
          <w:b/>
          <w:sz w:val="24"/>
          <w:szCs w:val="24"/>
        </w:rPr>
        <w:t>MOD</w:t>
      </w:r>
      <w:r w:rsidRPr="00461A87">
        <w:rPr>
          <w:rFonts w:cstheme="minorHAnsi"/>
          <w:sz w:val="24"/>
          <w:szCs w:val="24"/>
        </w:rPr>
        <w:t xml:space="preserve"> </w:t>
      </w:r>
      <w:r w:rsidR="001476BA" w:rsidRPr="00461A87">
        <w:rPr>
          <w:rFonts w:cstheme="minorHAnsi"/>
          <w:sz w:val="24"/>
          <w:szCs w:val="24"/>
        </w:rPr>
        <w:t>–</w:t>
      </w:r>
      <w:r w:rsidRPr="00461A87">
        <w:rPr>
          <w:rFonts w:cstheme="minorHAnsi"/>
          <w:sz w:val="24"/>
          <w:szCs w:val="24"/>
        </w:rPr>
        <w:t xml:space="preserve"> modification, plugin, a piece of software that interfaces with the Eco/Unity client or server to extend, add, change or</w:t>
      </w:r>
      <w:r w:rsidR="008C4521">
        <w:rPr>
          <w:rFonts w:cstheme="minorHAnsi"/>
          <w:sz w:val="24"/>
          <w:szCs w:val="24"/>
        </w:rPr>
        <w:t xml:space="preserve"> </w:t>
      </w:r>
      <w:r w:rsidRPr="00461A87">
        <w:rPr>
          <w:rFonts w:cstheme="minorHAnsi"/>
          <w:sz w:val="24"/>
          <w:szCs w:val="24"/>
        </w:rPr>
        <w:t>remove original capabilities.</w:t>
      </w:r>
    </w:p>
    <w:p w:rsidR="00461A87" w:rsidRPr="00461A87" w:rsidRDefault="001476BA" w:rsidP="00461A87">
      <w:pPr>
        <w:rPr>
          <w:rFonts w:cstheme="minorHAnsi"/>
          <w:sz w:val="24"/>
          <w:szCs w:val="24"/>
        </w:rPr>
      </w:pPr>
      <w:r>
        <w:rPr>
          <w:rFonts w:cstheme="minorHAnsi"/>
          <w:b/>
          <w:sz w:val="24"/>
          <w:szCs w:val="24"/>
        </w:rPr>
        <w:t>SLG</w:t>
      </w:r>
      <w:r w:rsidRPr="001476BA">
        <w:rPr>
          <w:rFonts w:cstheme="minorHAnsi"/>
          <w:sz w:val="24"/>
          <w:szCs w:val="24"/>
        </w:rPr>
        <w:t xml:space="preserve"> </w:t>
      </w:r>
      <w:r w:rsidRPr="00461A87">
        <w:rPr>
          <w:rFonts w:cstheme="minorHAnsi"/>
          <w:sz w:val="24"/>
          <w:szCs w:val="24"/>
        </w:rPr>
        <w:t>–</w:t>
      </w:r>
      <w:r>
        <w:rPr>
          <w:rFonts w:cstheme="minorHAnsi"/>
          <w:sz w:val="24"/>
          <w:szCs w:val="24"/>
        </w:rPr>
        <w:t xml:space="preserve"> </w:t>
      </w:r>
      <w:r w:rsidR="00461A87" w:rsidRPr="001476BA">
        <w:rPr>
          <w:rFonts w:cstheme="minorHAnsi"/>
          <w:b/>
          <w:sz w:val="24"/>
          <w:szCs w:val="24"/>
        </w:rPr>
        <w:t>STRANGE LOOP GAMES</w:t>
      </w:r>
      <w:r w:rsidR="00461A87" w:rsidRPr="00461A87">
        <w:rPr>
          <w:rFonts w:cstheme="minorHAnsi"/>
          <w:sz w:val="24"/>
          <w:szCs w:val="24"/>
        </w:rPr>
        <w:t xml:space="preserve"> – Eco Dev Studio, Seattle, WA</w:t>
      </w:r>
    </w:p>
    <w:p w:rsidR="00461A87" w:rsidRPr="00461A87" w:rsidRDefault="00461A87" w:rsidP="00461A87">
      <w:pPr>
        <w:rPr>
          <w:rFonts w:cstheme="minorHAnsi"/>
          <w:sz w:val="24"/>
          <w:szCs w:val="24"/>
        </w:rPr>
      </w:pPr>
      <w:r w:rsidRPr="008C4521">
        <w:rPr>
          <w:rFonts w:cstheme="minorHAnsi"/>
          <w:b/>
          <w:sz w:val="24"/>
          <w:szCs w:val="24"/>
        </w:rPr>
        <w:t>OWNER</w:t>
      </w:r>
      <w:r w:rsidRPr="00461A87">
        <w:rPr>
          <w:rFonts w:cstheme="minorHAnsi"/>
          <w:sz w:val="24"/>
          <w:szCs w:val="24"/>
        </w:rPr>
        <w:t xml:space="preserve"> </w:t>
      </w:r>
      <w:r w:rsidR="001476BA" w:rsidRPr="00461A87">
        <w:rPr>
          <w:rFonts w:cstheme="minorHAnsi"/>
          <w:sz w:val="24"/>
          <w:szCs w:val="24"/>
        </w:rPr>
        <w:t>–</w:t>
      </w:r>
      <w:r w:rsidR="002D40A2">
        <w:rPr>
          <w:rFonts w:cstheme="minorHAnsi"/>
          <w:sz w:val="24"/>
          <w:szCs w:val="24"/>
        </w:rPr>
        <w:t xml:space="preserve"> Shawn P. </w:t>
      </w:r>
      <w:r w:rsidR="00087C93">
        <w:rPr>
          <w:rFonts w:cstheme="minorHAnsi"/>
          <w:sz w:val="24"/>
          <w:szCs w:val="24"/>
        </w:rPr>
        <w:t>aka</w:t>
      </w:r>
      <w:r w:rsidR="002D40A2">
        <w:rPr>
          <w:rFonts w:cstheme="minorHAnsi"/>
          <w:sz w:val="24"/>
          <w:szCs w:val="24"/>
        </w:rPr>
        <w:t xml:space="preserve"> </w:t>
      </w:r>
      <w:r w:rsidR="00087C93">
        <w:rPr>
          <w:rFonts w:cstheme="minorHAnsi"/>
          <w:sz w:val="24"/>
          <w:szCs w:val="24"/>
        </w:rPr>
        <w:t>“</w:t>
      </w:r>
      <w:proofErr w:type="spellStart"/>
      <w:r w:rsidR="001476BA">
        <w:rPr>
          <w:rFonts w:cstheme="minorHAnsi"/>
          <w:sz w:val="24"/>
          <w:szCs w:val="24"/>
        </w:rPr>
        <w:t>Pradoxzon</w:t>
      </w:r>
      <w:proofErr w:type="spellEnd"/>
      <w:r w:rsidR="00087C93">
        <w:rPr>
          <w:rFonts w:cstheme="minorHAnsi"/>
          <w:sz w:val="24"/>
          <w:szCs w:val="24"/>
        </w:rPr>
        <w:t>”</w:t>
      </w:r>
    </w:p>
    <w:p w:rsidR="00461A87" w:rsidRPr="00461A87" w:rsidRDefault="00461A87" w:rsidP="00461A87">
      <w:pPr>
        <w:rPr>
          <w:rFonts w:cstheme="minorHAnsi"/>
          <w:sz w:val="24"/>
          <w:szCs w:val="24"/>
        </w:rPr>
      </w:pPr>
      <w:r w:rsidRPr="008C4521">
        <w:rPr>
          <w:rFonts w:cstheme="minorHAnsi"/>
          <w:b/>
          <w:sz w:val="24"/>
          <w:szCs w:val="24"/>
        </w:rPr>
        <w:t>USER</w:t>
      </w:r>
      <w:r w:rsidRPr="00461A87">
        <w:rPr>
          <w:rFonts w:cstheme="minorHAnsi"/>
          <w:sz w:val="24"/>
          <w:szCs w:val="24"/>
        </w:rPr>
        <w:t xml:space="preserve"> </w:t>
      </w:r>
      <w:r w:rsidR="001476BA" w:rsidRPr="00461A87">
        <w:rPr>
          <w:rFonts w:cstheme="minorHAnsi"/>
          <w:sz w:val="24"/>
          <w:szCs w:val="24"/>
        </w:rPr>
        <w:t>–</w:t>
      </w:r>
      <w:r w:rsidRPr="00461A87">
        <w:rPr>
          <w:rFonts w:cstheme="minorHAnsi"/>
          <w:sz w:val="24"/>
          <w:szCs w:val="24"/>
        </w:rPr>
        <w:t xml:space="preserve"> End user of the mod, i.e., the person installing the mod</w:t>
      </w:r>
    </w:p>
    <w:p w:rsidR="00461A87" w:rsidRPr="00461A87" w:rsidRDefault="00461A87" w:rsidP="00461A87">
      <w:pPr>
        <w:rPr>
          <w:rFonts w:cstheme="minorHAnsi"/>
          <w:sz w:val="24"/>
          <w:szCs w:val="24"/>
        </w:rPr>
      </w:pPr>
      <w:r w:rsidRPr="008C4521">
        <w:rPr>
          <w:rFonts w:cstheme="minorHAnsi"/>
          <w:b/>
          <w:sz w:val="24"/>
          <w:szCs w:val="24"/>
        </w:rPr>
        <w:t>PRIVATE</w:t>
      </w:r>
      <w:r w:rsidRPr="00461A87">
        <w:rPr>
          <w:rFonts w:cstheme="minorHAnsi"/>
          <w:sz w:val="24"/>
          <w:szCs w:val="24"/>
        </w:rPr>
        <w:t xml:space="preserve"> </w:t>
      </w:r>
      <w:r w:rsidR="001476BA" w:rsidRPr="00461A87">
        <w:rPr>
          <w:rFonts w:cstheme="minorHAnsi"/>
          <w:sz w:val="24"/>
          <w:szCs w:val="24"/>
        </w:rPr>
        <w:t>–</w:t>
      </w:r>
      <w:r w:rsidRPr="00461A87">
        <w:rPr>
          <w:rFonts w:cstheme="minorHAnsi"/>
          <w:sz w:val="24"/>
          <w:szCs w:val="24"/>
        </w:rPr>
        <w:t xml:space="preserve"> Personal use</w:t>
      </w:r>
    </w:p>
    <w:p w:rsidR="00461A87" w:rsidRDefault="00461A87" w:rsidP="00461A87">
      <w:pPr>
        <w:rPr>
          <w:rFonts w:cstheme="minorHAnsi"/>
          <w:sz w:val="24"/>
          <w:szCs w:val="24"/>
        </w:rPr>
      </w:pPr>
      <w:r w:rsidRPr="008C4521">
        <w:rPr>
          <w:rFonts w:cstheme="minorHAnsi"/>
          <w:b/>
          <w:sz w:val="24"/>
          <w:szCs w:val="24"/>
        </w:rPr>
        <w:t>PUBLIC</w:t>
      </w:r>
      <w:r w:rsidRPr="00461A87">
        <w:rPr>
          <w:rFonts w:cstheme="minorHAnsi"/>
          <w:sz w:val="24"/>
          <w:szCs w:val="24"/>
        </w:rPr>
        <w:t xml:space="preserve"> </w:t>
      </w:r>
      <w:r w:rsidR="001476BA" w:rsidRPr="00461A87">
        <w:rPr>
          <w:rFonts w:cstheme="minorHAnsi"/>
          <w:sz w:val="24"/>
          <w:szCs w:val="24"/>
        </w:rPr>
        <w:t>–</w:t>
      </w:r>
      <w:r w:rsidRPr="00461A87">
        <w:rPr>
          <w:rFonts w:cstheme="minorHAnsi"/>
          <w:sz w:val="24"/>
          <w:szCs w:val="24"/>
        </w:rPr>
        <w:t xml:space="preserve"> Any usage that involves more than one person</w:t>
      </w:r>
    </w:p>
    <w:p w:rsidR="001476BA" w:rsidRPr="001476BA" w:rsidRDefault="001476BA" w:rsidP="00461A87">
      <w:pPr>
        <w:rPr>
          <w:rFonts w:cstheme="minorHAnsi"/>
          <w:sz w:val="24"/>
          <w:szCs w:val="24"/>
        </w:rPr>
      </w:pPr>
      <w:r>
        <w:rPr>
          <w:rFonts w:cstheme="minorHAnsi"/>
          <w:b/>
          <w:sz w:val="24"/>
          <w:szCs w:val="24"/>
        </w:rPr>
        <w:t>WEBSITE</w:t>
      </w:r>
      <w:r>
        <w:rPr>
          <w:rFonts w:cstheme="minorHAnsi"/>
          <w:sz w:val="24"/>
          <w:szCs w:val="24"/>
        </w:rPr>
        <w:t xml:space="preserve"> </w:t>
      </w:r>
      <w:r w:rsidRPr="00461A87">
        <w:rPr>
          <w:rFonts w:cstheme="minorHAnsi"/>
          <w:sz w:val="24"/>
          <w:szCs w:val="24"/>
        </w:rPr>
        <w:t>–</w:t>
      </w:r>
      <w:r>
        <w:rPr>
          <w:rFonts w:cstheme="minorHAnsi"/>
          <w:sz w:val="24"/>
          <w:szCs w:val="24"/>
        </w:rPr>
        <w:t xml:space="preserve"> </w:t>
      </w:r>
      <w:proofErr w:type="spellStart"/>
      <w:r>
        <w:rPr>
          <w:rFonts w:cstheme="minorHAnsi"/>
          <w:sz w:val="24"/>
          <w:szCs w:val="24"/>
        </w:rPr>
        <w:t>Pradoxzon’s</w:t>
      </w:r>
      <w:proofErr w:type="spellEnd"/>
      <w:r>
        <w:rPr>
          <w:rFonts w:cstheme="minorHAnsi"/>
          <w:sz w:val="24"/>
          <w:szCs w:val="24"/>
        </w:rPr>
        <w:t xml:space="preserve"> website </w:t>
      </w:r>
      <w:r w:rsidRPr="00461A87">
        <w:rPr>
          <w:rFonts w:cstheme="minorHAnsi"/>
          <w:sz w:val="24"/>
          <w:szCs w:val="24"/>
        </w:rPr>
        <w:t>–</w:t>
      </w:r>
      <w:r>
        <w:rPr>
          <w:rFonts w:cstheme="minorHAnsi"/>
          <w:sz w:val="24"/>
          <w:szCs w:val="24"/>
        </w:rPr>
        <w:t xml:space="preserve"> pradoxzon.squarespace.com</w:t>
      </w:r>
    </w:p>
    <w:p w:rsidR="00461A87" w:rsidRPr="00461A87" w:rsidRDefault="00461A87" w:rsidP="00461A87">
      <w:pPr>
        <w:rPr>
          <w:rFonts w:cstheme="minorHAnsi"/>
          <w:sz w:val="24"/>
          <w:szCs w:val="24"/>
        </w:rPr>
      </w:pPr>
    </w:p>
    <w:p w:rsidR="00461A87" w:rsidRPr="008C4521" w:rsidRDefault="00461A87" w:rsidP="00461A87">
      <w:pPr>
        <w:rPr>
          <w:rFonts w:cstheme="minorHAnsi"/>
          <w:b/>
          <w:sz w:val="24"/>
          <w:szCs w:val="24"/>
        </w:rPr>
      </w:pPr>
      <w:r w:rsidRPr="008C4521">
        <w:rPr>
          <w:rFonts w:cstheme="minorHAnsi"/>
          <w:b/>
          <w:sz w:val="24"/>
          <w:szCs w:val="24"/>
        </w:rPr>
        <w:t>1. LIABILITY</w:t>
      </w:r>
    </w:p>
    <w:p w:rsidR="00461A87" w:rsidRPr="00461A87" w:rsidRDefault="00461A87" w:rsidP="00461A87">
      <w:pPr>
        <w:rPr>
          <w:rFonts w:cstheme="minorHAnsi"/>
          <w:sz w:val="24"/>
          <w:szCs w:val="24"/>
        </w:rPr>
      </w:pPr>
      <w:r w:rsidRPr="00461A87">
        <w:rPr>
          <w:rFonts w:cstheme="minorHAnsi"/>
          <w:sz w:val="24"/>
          <w:szCs w:val="24"/>
        </w:rPr>
        <w:t xml:space="preserve">These </w:t>
      </w:r>
      <w:r w:rsidR="008C4521">
        <w:rPr>
          <w:rFonts w:cstheme="minorHAnsi"/>
          <w:sz w:val="24"/>
          <w:szCs w:val="24"/>
        </w:rPr>
        <w:t>MOD</w:t>
      </w:r>
      <w:r w:rsidRPr="00461A87">
        <w:rPr>
          <w:rFonts w:cstheme="minorHAnsi"/>
          <w:sz w:val="24"/>
          <w:szCs w:val="24"/>
        </w:rPr>
        <w:t xml:space="preserve">s are provided 'as is' with no warranties, implied or otherwise. </w:t>
      </w:r>
      <w:r w:rsidR="008C4521">
        <w:rPr>
          <w:rFonts w:cstheme="minorHAnsi"/>
          <w:sz w:val="24"/>
          <w:szCs w:val="24"/>
        </w:rPr>
        <w:t>T</w:t>
      </w:r>
      <w:r w:rsidRPr="00461A87">
        <w:rPr>
          <w:rFonts w:cstheme="minorHAnsi"/>
          <w:sz w:val="24"/>
          <w:szCs w:val="24"/>
        </w:rPr>
        <w:t xml:space="preserve">he </w:t>
      </w:r>
      <w:r w:rsidR="008C4521">
        <w:rPr>
          <w:rFonts w:cstheme="minorHAnsi"/>
          <w:sz w:val="24"/>
          <w:szCs w:val="24"/>
        </w:rPr>
        <w:t>OWNER</w:t>
      </w:r>
      <w:r w:rsidRPr="00461A87">
        <w:rPr>
          <w:rFonts w:cstheme="minorHAnsi"/>
          <w:sz w:val="24"/>
          <w:szCs w:val="24"/>
        </w:rPr>
        <w:t xml:space="preserve"> of these mods takes no responsibility for any damages incurred from the use of these mods. These mods alter fundamental parts of the Eco game, </w:t>
      </w:r>
      <w:r w:rsidR="008C4521">
        <w:rPr>
          <w:rFonts w:cstheme="minorHAnsi"/>
          <w:sz w:val="24"/>
          <w:szCs w:val="24"/>
        </w:rPr>
        <w:t>a</w:t>
      </w:r>
      <w:r w:rsidRPr="00461A87">
        <w:rPr>
          <w:rFonts w:cstheme="minorHAnsi"/>
          <w:sz w:val="24"/>
          <w:szCs w:val="24"/>
        </w:rPr>
        <w:t xml:space="preserve">ll damages caused from the use or misuse of these mods fall on the </w:t>
      </w:r>
      <w:r w:rsidR="006E132F">
        <w:rPr>
          <w:rFonts w:cstheme="minorHAnsi"/>
          <w:sz w:val="24"/>
          <w:szCs w:val="24"/>
        </w:rPr>
        <w:t>USER</w:t>
      </w:r>
      <w:r w:rsidRPr="00461A87">
        <w:rPr>
          <w:rFonts w:cstheme="minorHAnsi"/>
          <w:sz w:val="24"/>
          <w:szCs w:val="24"/>
        </w:rPr>
        <w:t>.</w:t>
      </w:r>
    </w:p>
    <w:p w:rsidR="00461A87" w:rsidRPr="00461A87" w:rsidRDefault="00461A87" w:rsidP="00461A87">
      <w:pPr>
        <w:rPr>
          <w:rFonts w:cstheme="minorHAnsi"/>
          <w:sz w:val="24"/>
          <w:szCs w:val="24"/>
        </w:rPr>
      </w:pPr>
    </w:p>
    <w:p w:rsidR="00461A87" w:rsidRPr="008C4521" w:rsidRDefault="00461A87" w:rsidP="00461A87">
      <w:pPr>
        <w:rPr>
          <w:rFonts w:cstheme="minorHAnsi"/>
          <w:b/>
          <w:sz w:val="24"/>
          <w:szCs w:val="24"/>
        </w:rPr>
      </w:pPr>
      <w:r w:rsidRPr="008C4521">
        <w:rPr>
          <w:rFonts w:cstheme="minorHAnsi"/>
          <w:b/>
          <w:sz w:val="24"/>
          <w:szCs w:val="24"/>
        </w:rPr>
        <w:t>2. USE</w:t>
      </w:r>
    </w:p>
    <w:p w:rsidR="00461A87" w:rsidRPr="00461A87" w:rsidRDefault="00461A87" w:rsidP="00461A87">
      <w:pPr>
        <w:rPr>
          <w:rFonts w:cstheme="minorHAnsi"/>
          <w:sz w:val="24"/>
          <w:szCs w:val="24"/>
        </w:rPr>
      </w:pPr>
      <w:r w:rsidRPr="00461A87">
        <w:rPr>
          <w:rFonts w:cstheme="minorHAnsi"/>
          <w:sz w:val="24"/>
          <w:szCs w:val="24"/>
        </w:rPr>
        <w:t xml:space="preserve">These </w:t>
      </w:r>
      <w:r w:rsidR="008C4521">
        <w:rPr>
          <w:rFonts w:cstheme="minorHAnsi"/>
          <w:sz w:val="24"/>
          <w:szCs w:val="24"/>
        </w:rPr>
        <w:t>MOD</w:t>
      </w:r>
      <w:r w:rsidRPr="00461A87">
        <w:rPr>
          <w:rFonts w:cstheme="minorHAnsi"/>
          <w:sz w:val="24"/>
          <w:szCs w:val="24"/>
        </w:rPr>
        <w:t xml:space="preserve">s may be used </w:t>
      </w:r>
      <w:proofErr w:type="gramStart"/>
      <w:r w:rsidRPr="00461A87">
        <w:rPr>
          <w:rFonts w:cstheme="minorHAnsi"/>
          <w:sz w:val="24"/>
          <w:szCs w:val="24"/>
        </w:rPr>
        <w:t>for the purpose of</w:t>
      </w:r>
      <w:proofErr w:type="gramEnd"/>
      <w:r w:rsidRPr="00461A87">
        <w:rPr>
          <w:rFonts w:cstheme="minorHAnsi"/>
          <w:sz w:val="24"/>
          <w:szCs w:val="24"/>
        </w:rPr>
        <w:t xml:space="preserve"> playing or pack creation as </w:t>
      </w:r>
      <w:r w:rsidR="002D40A2">
        <w:rPr>
          <w:rFonts w:cstheme="minorHAnsi"/>
          <w:sz w:val="24"/>
          <w:szCs w:val="24"/>
        </w:rPr>
        <w:t>the USER</w:t>
      </w:r>
      <w:r w:rsidRPr="00461A87">
        <w:rPr>
          <w:rFonts w:cstheme="minorHAnsi"/>
          <w:sz w:val="24"/>
          <w:szCs w:val="24"/>
        </w:rPr>
        <w:t xml:space="preserve"> see</w:t>
      </w:r>
      <w:r w:rsidR="002D40A2">
        <w:rPr>
          <w:rFonts w:cstheme="minorHAnsi"/>
          <w:sz w:val="24"/>
          <w:szCs w:val="24"/>
        </w:rPr>
        <w:t>s</w:t>
      </w:r>
      <w:r w:rsidRPr="00461A87">
        <w:rPr>
          <w:rFonts w:cstheme="minorHAnsi"/>
          <w:sz w:val="24"/>
          <w:szCs w:val="24"/>
        </w:rPr>
        <w:t xml:space="preserve"> fit. They may not be used to generate profit, circumvent the law, or other use contrary to their original function.</w:t>
      </w:r>
    </w:p>
    <w:p w:rsidR="00461A87" w:rsidRPr="00461A87" w:rsidRDefault="00461A87" w:rsidP="00461A87">
      <w:pPr>
        <w:rPr>
          <w:rFonts w:cstheme="minorHAnsi"/>
          <w:sz w:val="24"/>
          <w:szCs w:val="24"/>
        </w:rPr>
      </w:pPr>
    </w:p>
    <w:p w:rsidR="00461A87" w:rsidRPr="008C4521" w:rsidRDefault="00461A87" w:rsidP="00461A87">
      <w:pPr>
        <w:rPr>
          <w:rFonts w:cstheme="minorHAnsi"/>
          <w:b/>
          <w:sz w:val="24"/>
          <w:szCs w:val="24"/>
        </w:rPr>
      </w:pPr>
      <w:r w:rsidRPr="008C4521">
        <w:rPr>
          <w:rFonts w:cstheme="minorHAnsi"/>
          <w:b/>
          <w:sz w:val="24"/>
          <w:szCs w:val="24"/>
        </w:rPr>
        <w:t>3. REDISTRIBUTION</w:t>
      </w:r>
    </w:p>
    <w:p w:rsidR="00461A87" w:rsidRPr="00461A87" w:rsidRDefault="00461A87" w:rsidP="00461A87">
      <w:pPr>
        <w:rPr>
          <w:rFonts w:cstheme="minorHAnsi"/>
          <w:sz w:val="24"/>
          <w:szCs w:val="24"/>
        </w:rPr>
      </w:pPr>
      <w:r w:rsidRPr="00461A87">
        <w:rPr>
          <w:rFonts w:cstheme="minorHAnsi"/>
          <w:sz w:val="24"/>
          <w:szCs w:val="24"/>
        </w:rPr>
        <w:t xml:space="preserve">These </w:t>
      </w:r>
      <w:r w:rsidR="008C4521">
        <w:rPr>
          <w:rFonts w:cstheme="minorHAnsi"/>
          <w:sz w:val="24"/>
          <w:szCs w:val="24"/>
        </w:rPr>
        <w:t>MOD</w:t>
      </w:r>
      <w:r w:rsidRPr="00461A87">
        <w:rPr>
          <w:rFonts w:cstheme="minorHAnsi"/>
          <w:sz w:val="24"/>
          <w:szCs w:val="24"/>
        </w:rPr>
        <w:t xml:space="preserve">s may not be uploaded or mirrored by anyone other than the </w:t>
      </w:r>
      <w:r w:rsidR="002D40A2">
        <w:rPr>
          <w:rFonts w:cstheme="minorHAnsi"/>
          <w:sz w:val="24"/>
          <w:szCs w:val="24"/>
        </w:rPr>
        <w:t>OWNER</w:t>
      </w:r>
      <w:r w:rsidRPr="00461A87">
        <w:rPr>
          <w:rFonts w:cstheme="minorHAnsi"/>
          <w:sz w:val="24"/>
          <w:szCs w:val="24"/>
        </w:rPr>
        <w:t xml:space="preserve">, and all links to these mods must link </w:t>
      </w:r>
      <w:r w:rsidR="002D40A2">
        <w:rPr>
          <w:rFonts w:cstheme="minorHAnsi"/>
          <w:sz w:val="24"/>
          <w:szCs w:val="24"/>
        </w:rPr>
        <w:t>the WEBSITE or the MOD’s download page on the WEBSITE. Links are not allowed</w:t>
      </w:r>
      <w:r w:rsidRPr="00461A87">
        <w:rPr>
          <w:rFonts w:cstheme="minorHAnsi"/>
          <w:sz w:val="24"/>
          <w:szCs w:val="24"/>
        </w:rPr>
        <w:t xml:space="preserve"> to </w:t>
      </w:r>
      <w:proofErr w:type="spellStart"/>
      <w:r w:rsidRPr="00461A87">
        <w:rPr>
          <w:rFonts w:cstheme="minorHAnsi"/>
          <w:sz w:val="24"/>
          <w:szCs w:val="24"/>
        </w:rPr>
        <w:t>adfly</w:t>
      </w:r>
      <w:proofErr w:type="spellEnd"/>
      <w:r w:rsidRPr="00461A87">
        <w:rPr>
          <w:rFonts w:cstheme="minorHAnsi"/>
          <w:sz w:val="24"/>
          <w:szCs w:val="24"/>
        </w:rPr>
        <w:t xml:space="preserve">, </w:t>
      </w:r>
      <w:proofErr w:type="spellStart"/>
      <w:r w:rsidRPr="00461A87">
        <w:rPr>
          <w:rFonts w:cstheme="minorHAnsi"/>
          <w:sz w:val="24"/>
          <w:szCs w:val="24"/>
        </w:rPr>
        <w:t>GoogleDrive</w:t>
      </w:r>
      <w:proofErr w:type="spellEnd"/>
      <w:r w:rsidRPr="00461A87">
        <w:rPr>
          <w:rFonts w:cstheme="minorHAnsi"/>
          <w:sz w:val="24"/>
          <w:szCs w:val="24"/>
        </w:rPr>
        <w:t xml:space="preserve">, Dropbox, </w:t>
      </w:r>
      <w:proofErr w:type="spellStart"/>
      <w:r w:rsidRPr="00461A87">
        <w:rPr>
          <w:rFonts w:cstheme="minorHAnsi"/>
          <w:sz w:val="24"/>
          <w:szCs w:val="24"/>
        </w:rPr>
        <w:t>MediaFire</w:t>
      </w:r>
      <w:proofErr w:type="spellEnd"/>
      <w:r w:rsidRPr="00461A87">
        <w:rPr>
          <w:rFonts w:cstheme="minorHAnsi"/>
          <w:sz w:val="24"/>
          <w:szCs w:val="24"/>
        </w:rPr>
        <w:t xml:space="preserve">, or Curse. Any unauthorized links to the </w:t>
      </w:r>
      <w:r w:rsidR="002D40A2">
        <w:rPr>
          <w:rFonts w:cstheme="minorHAnsi"/>
          <w:sz w:val="24"/>
          <w:szCs w:val="24"/>
        </w:rPr>
        <w:t>MODs</w:t>
      </w:r>
      <w:r w:rsidRPr="00461A87">
        <w:rPr>
          <w:rFonts w:cstheme="minorHAnsi"/>
          <w:sz w:val="24"/>
          <w:szCs w:val="24"/>
        </w:rPr>
        <w:t xml:space="preserve"> that bypass </w:t>
      </w:r>
      <w:r w:rsidR="002D40A2">
        <w:rPr>
          <w:rFonts w:cstheme="minorHAnsi"/>
          <w:sz w:val="24"/>
          <w:szCs w:val="24"/>
        </w:rPr>
        <w:t xml:space="preserve">or do not lead directly to </w:t>
      </w:r>
      <w:r w:rsidRPr="00461A87">
        <w:rPr>
          <w:rFonts w:cstheme="minorHAnsi"/>
          <w:sz w:val="24"/>
          <w:szCs w:val="24"/>
        </w:rPr>
        <w:t>the</w:t>
      </w:r>
      <w:r w:rsidR="002D40A2">
        <w:rPr>
          <w:rFonts w:cstheme="minorHAnsi"/>
          <w:sz w:val="24"/>
          <w:szCs w:val="24"/>
        </w:rPr>
        <w:t xml:space="preserve"> WEBSITE</w:t>
      </w:r>
      <w:r w:rsidRPr="00461A87">
        <w:rPr>
          <w:rFonts w:cstheme="minorHAnsi"/>
          <w:sz w:val="24"/>
          <w:szCs w:val="24"/>
        </w:rPr>
        <w:t xml:space="preserve"> will be discovered and forced to be deleted.</w:t>
      </w:r>
    </w:p>
    <w:p w:rsidR="00461A87" w:rsidRPr="00461A87" w:rsidRDefault="00461A87" w:rsidP="00461A87">
      <w:pPr>
        <w:rPr>
          <w:rFonts w:cstheme="minorHAnsi"/>
          <w:sz w:val="24"/>
          <w:szCs w:val="24"/>
        </w:rPr>
      </w:pPr>
    </w:p>
    <w:p w:rsidR="00461A87" w:rsidRPr="002D40A2" w:rsidRDefault="00461A87" w:rsidP="00461A87">
      <w:pPr>
        <w:rPr>
          <w:rFonts w:cstheme="minorHAnsi"/>
          <w:b/>
          <w:sz w:val="24"/>
          <w:szCs w:val="24"/>
        </w:rPr>
      </w:pPr>
      <w:r w:rsidRPr="002D40A2">
        <w:rPr>
          <w:rFonts w:cstheme="minorHAnsi"/>
          <w:b/>
          <w:sz w:val="24"/>
          <w:szCs w:val="24"/>
        </w:rPr>
        <w:t>4. DERIVATIVE WORKS</w:t>
      </w:r>
    </w:p>
    <w:p w:rsidR="00461A87" w:rsidRPr="00461A87" w:rsidRDefault="00461A87" w:rsidP="00461A87">
      <w:pPr>
        <w:rPr>
          <w:rFonts w:cstheme="minorHAnsi"/>
          <w:sz w:val="24"/>
          <w:szCs w:val="24"/>
        </w:rPr>
      </w:pPr>
      <w:r w:rsidRPr="00461A87">
        <w:rPr>
          <w:rFonts w:cstheme="minorHAnsi"/>
          <w:sz w:val="24"/>
          <w:szCs w:val="24"/>
        </w:rPr>
        <w:t xml:space="preserve">These </w:t>
      </w:r>
      <w:r w:rsidR="002D40A2">
        <w:rPr>
          <w:rFonts w:cstheme="minorHAnsi"/>
          <w:sz w:val="24"/>
          <w:szCs w:val="24"/>
        </w:rPr>
        <w:t>MODs</w:t>
      </w:r>
      <w:r w:rsidRPr="00461A87">
        <w:rPr>
          <w:rFonts w:cstheme="minorHAnsi"/>
          <w:sz w:val="24"/>
          <w:szCs w:val="24"/>
        </w:rPr>
        <w:t xml:space="preserve"> are provided freely</w:t>
      </w:r>
      <w:r w:rsidR="002D40A2">
        <w:rPr>
          <w:rFonts w:cstheme="minorHAnsi"/>
          <w:sz w:val="24"/>
          <w:szCs w:val="24"/>
        </w:rPr>
        <w:t xml:space="preserve"> to the USER,</w:t>
      </w:r>
      <w:r w:rsidRPr="00461A87">
        <w:rPr>
          <w:rFonts w:cstheme="minorHAnsi"/>
          <w:sz w:val="24"/>
          <w:szCs w:val="24"/>
        </w:rPr>
        <w:t xml:space="preserve"> and </w:t>
      </w:r>
      <w:r w:rsidR="002D40A2" w:rsidRPr="00461A87">
        <w:rPr>
          <w:rFonts w:cstheme="minorHAnsi"/>
          <w:sz w:val="24"/>
          <w:szCs w:val="24"/>
        </w:rPr>
        <w:t xml:space="preserve">the material </w:t>
      </w:r>
      <w:r w:rsidRPr="00461A87">
        <w:rPr>
          <w:rFonts w:cstheme="minorHAnsi"/>
          <w:sz w:val="24"/>
          <w:szCs w:val="24"/>
        </w:rPr>
        <w:t>can</w:t>
      </w:r>
      <w:r w:rsidR="002D40A2">
        <w:rPr>
          <w:rFonts w:cstheme="minorHAnsi"/>
          <w:sz w:val="24"/>
          <w:szCs w:val="24"/>
        </w:rPr>
        <w:t xml:space="preserve"> be</w:t>
      </w:r>
      <w:r w:rsidRPr="00461A87">
        <w:rPr>
          <w:rFonts w:cstheme="minorHAnsi"/>
          <w:sz w:val="24"/>
          <w:szCs w:val="24"/>
        </w:rPr>
        <w:t xml:space="preserve"> cop</w:t>
      </w:r>
      <w:r w:rsidR="002D40A2">
        <w:rPr>
          <w:rFonts w:cstheme="minorHAnsi"/>
          <w:sz w:val="24"/>
          <w:szCs w:val="24"/>
        </w:rPr>
        <w:t>ied</w:t>
      </w:r>
      <w:r w:rsidRPr="00461A87">
        <w:rPr>
          <w:rFonts w:cstheme="minorHAnsi"/>
          <w:sz w:val="24"/>
          <w:szCs w:val="24"/>
        </w:rPr>
        <w:t xml:space="preserve"> in any medium or format</w:t>
      </w:r>
      <w:r w:rsidR="008C4521">
        <w:rPr>
          <w:rFonts w:cstheme="minorHAnsi"/>
          <w:sz w:val="24"/>
          <w:szCs w:val="24"/>
        </w:rPr>
        <w:t xml:space="preserve"> </w:t>
      </w:r>
      <w:r w:rsidRPr="00461A87">
        <w:rPr>
          <w:rFonts w:cstheme="minorHAnsi"/>
          <w:sz w:val="24"/>
          <w:szCs w:val="24"/>
        </w:rPr>
        <w:t xml:space="preserve">for your </w:t>
      </w:r>
      <w:r w:rsidR="002D40A2">
        <w:rPr>
          <w:rFonts w:cstheme="minorHAnsi"/>
          <w:sz w:val="24"/>
          <w:szCs w:val="24"/>
        </w:rPr>
        <w:t>PRIVATE</w:t>
      </w:r>
      <w:r w:rsidRPr="00461A87">
        <w:rPr>
          <w:rFonts w:cstheme="minorHAnsi"/>
          <w:sz w:val="24"/>
          <w:szCs w:val="24"/>
        </w:rPr>
        <w:t xml:space="preserve"> use. </w:t>
      </w:r>
      <w:r w:rsidR="002D40A2">
        <w:rPr>
          <w:rFonts w:cstheme="minorHAnsi"/>
          <w:sz w:val="24"/>
          <w:szCs w:val="24"/>
        </w:rPr>
        <w:t>PUBLIC</w:t>
      </w:r>
      <w:r w:rsidRPr="00461A87">
        <w:rPr>
          <w:rFonts w:cstheme="minorHAnsi"/>
          <w:sz w:val="24"/>
          <w:szCs w:val="24"/>
        </w:rPr>
        <w:t xml:space="preserve"> use of modified or derivative versions is prohibited unless you are given specific written permission. Distribution of the source code, modified (including custom compilation) or otherwise, is prohibited by anyone except the </w:t>
      </w:r>
      <w:r w:rsidR="002D40A2">
        <w:rPr>
          <w:rFonts w:cstheme="minorHAnsi"/>
          <w:sz w:val="24"/>
          <w:szCs w:val="24"/>
        </w:rPr>
        <w:t>OWNER</w:t>
      </w:r>
      <w:r w:rsidRPr="00461A87">
        <w:rPr>
          <w:rFonts w:cstheme="minorHAnsi"/>
          <w:sz w:val="24"/>
          <w:szCs w:val="24"/>
        </w:rPr>
        <w:t xml:space="preserve">, except in the case of a derivative mod that has been given prior approval. Creating derivative works for commercial use is expressly forbidden and the </w:t>
      </w:r>
      <w:r w:rsidR="002D40A2">
        <w:rPr>
          <w:rFonts w:cstheme="minorHAnsi"/>
          <w:sz w:val="24"/>
          <w:szCs w:val="24"/>
        </w:rPr>
        <w:t>OWNER</w:t>
      </w:r>
      <w:r w:rsidRPr="00461A87">
        <w:rPr>
          <w:rFonts w:cstheme="minorHAnsi"/>
          <w:sz w:val="24"/>
          <w:szCs w:val="24"/>
        </w:rPr>
        <w:t xml:space="preserve"> reserves full right to seek damages.</w:t>
      </w:r>
    </w:p>
    <w:p w:rsidR="00461A87" w:rsidRPr="00461A87" w:rsidRDefault="00461A87" w:rsidP="00461A87">
      <w:pPr>
        <w:rPr>
          <w:rFonts w:cstheme="minorHAnsi"/>
          <w:sz w:val="24"/>
          <w:szCs w:val="24"/>
        </w:rPr>
      </w:pPr>
    </w:p>
    <w:p w:rsidR="00461A87" w:rsidRPr="00087C93" w:rsidRDefault="00461A87" w:rsidP="00461A87">
      <w:pPr>
        <w:rPr>
          <w:rFonts w:cstheme="minorHAnsi"/>
          <w:b/>
          <w:sz w:val="24"/>
          <w:szCs w:val="24"/>
        </w:rPr>
      </w:pPr>
      <w:r w:rsidRPr="00087C93">
        <w:rPr>
          <w:rFonts w:cstheme="minorHAnsi"/>
          <w:b/>
          <w:sz w:val="24"/>
          <w:szCs w:val="24"/>
        </w:rPr>
        <w:t>5. ADDONS AND MODIFICATIONS</w:t>
      </w:r>
    </w:p>
    <w:p w:rsidR="00461A87" w:rsidRDefault="00461A87" w:rsidP="00461A87">
      <w:pPr>
        <w:rPr>
          <w:rFonts w:cstheme="minorHAnsi"/>
          <w:sz w:val="24"/>
          <w:szCs w:val="24"/>
        </w:rPr>
      </w:pPr>
      <w:r w:rsidRPr="00461A87">
        <w:rPr>
          <w:rFonts w:cstheme="minorHAnsi"/>
          <w:sz w:val="24"/>
          <w:szCs w:val="24"/>
        </w:rPr>
        <w:t xml:space="preserve">Addons and modifications that use none of </w:t>
      </w:r>
      <w:r w:rsidR="00087C93">
        <w:rPr>
          <w:rFonts w:cstheme="minorHAnsi"/>
          <w:sz w:val="24"/>
          <w:szCs w:val="24"/>
        </w:rPr>
        <w:t>the</w:t>
      </w:r>
      <w:r w:rsidRPr="00461A87">
        <w:rPr>
          <w:rFonts w:cstheme="minorHAnsi"/>
          <w:sz w:val="24"/>
          <w:szCs w:val="24"/>
        </w:rPr>
        <w:t xml:space="preserve"> </w:t>
      </w:r>
      <w:proofErr w:type="spellStart"/>
      <w:r w:rsidR="00087C93">
        <w:rPr>
          <w:rFonts w:cstheme="minorHAnsi"/>
          <w:sz w:val="24"/>
          <w:szCs w:val="24"/>
        </w:rPr>
        <w:t>MOD</w:t>
      </w:r>
      <w:r w:rsidRPr="00461A87">
        <w:rPr>
          <w:rFonts w:cstheme="minorHAnsi"/>
          <w:sz w:val="24"/>
          <w:szCs w:val="24"/>
        </w:rPr>
        <w:t>s'</w:t>
      </w:r>
      <w:proofErr w:type="spellEnd"/>
      <w:r w:rsidRPr="00461A87">
        <w:rPr>
          <w:rFonts w:cstheme="minorHAnsi"/>
          <w:sz w:val="24"/>
          <w:szCs w:val="24"/>
        </w:rPr>
        <w:t xml:space="preserve"> source</w:t>
      </w:r>
      <w:r w:rsidR="00087C93">
        <w:rPr>
          <w:rFonts w:cstheme="minorHAnsi"/>
          <w:sz w:val="24"/>
          <w:szCs w:val="24"/>
        </w:rPr>
        <w:t xml:space="preserve"> code</w:t>
      </w:r>
      <w:r w:rsidRPr="00461A87">
        <w:rPr>
          <w:rFonts w:cstheme="minorHAnsi"/>
          <w:sz w:val="24"/>
          <w:szCs w:val="24"/>
        </w:rPr>
        <w:t xml:space="preserve"> can be made and released freely and distributed as the creator sees fit. However, if </w:t>
      </w:r>
      <w:r w:rsidR="00087C93">
        <w:rPr>
          <w:rFonts w:cstheme="minorHAnsi"/>
          <w:sz w:val="24"/>
          <w:szCs w:val="24"/>
        </w:rPr>
        <w:t>the OWNER</w:t>
      </w:r>
      <w:r w:rsidRPr="00461A87">
        <w:rPr>
          <w:rFonts w:cstheme="minorHAnsi"/>
          <w:sz w:val="24"/>
          <w:szCs w:val="24"/>
        </w:rPr>
        <w:t xml:space="preserve"> feel</w:t>
      </w:r>
      <w:r w:rsidR="00087C93">
        <w:rPr>
          <w:rFonts w:cstheme="minorHAnsi"/>
          <w:sz w:val="24"/>
          <w:szCs w:val="24"/>
        </w:rPr>
        <w:t>s that</w:t>
      </w:r>
      <w:r w:rsidRPr="00461A87">
        <w:rPr>
          <w:rFonts w:cstheme="minorHAnsi"/>
          <w:sz w:val="24"/>
          <w:szCs w:val="24"/>
        </w:rPr>
        <w:t xml:space="preserve"> an addon or modification's sole purpose is to damage one of </w:t>
      </w:r>
      <w:r w:rsidR="00087C93">
        <w:rPr>
          <w:rFonts w:cstheme="minorHAnsi"/>
          <w:sz w:val="24"/>
          <w:szCs w:val="24"/>
        </w:rPr>
        <w:t>his</w:t>
      </w:r>
      <w:r w:rsidRPr="00461A87">
        <w:rPr>
          <w:rFonts w:cstheme="minorHAnsi"/>
          <w:sz w:val="24"/>
          <w:szCs w:val="24"/>
        </w:rPr>
        <w:t xml:space="preserve"> </w:t>
      </w:r>
      <w:r w:rsidR="00087C93">
        <w:rPr>
          <w:rFonts w:cstheme="minorHAnsi"/>
          <w:sz w:val="24"/>
          <w:szCs w:val="24"/>
        </w:rPr>
        <w:t>MOD</w:t>
      </w:r>
      <w:r w:rsidRPr="00461A87">
        <w:rPr>
          <w:rFonts w:cstheme="minorHAnsi"/>
          <w:sz w:val="24"/>
          <w:szCs w:val="24"/>
        </w:rPr>
        <w:t>s - such as by hurting its compatibility with other mods, breaking features, damaging the balance</w:t>
      </w:r>
      <w:r w:rsidR="00087C93">
        <w:rPr>
          <w:rFonts w:cstheme="minorHAnsi"/>
          <w:sz w:val="24"/>
          <w:szCs w:val="24"/>
        </w:rPr>
        <w:t>,</w:t>
      </w:r>
      <w:r w:rsidRPr="00461A87">
        <w:rPr>
          <w:rFonts w:cstheme="minorHAnsi"/>
          <w:sz w:val="24"/>
          <w:szCs w:val="24"/>
        </w:rPr>
        <w:t xml:space="preserve"> or fundamentally damaging how it was designed </w:t>
      </w:r>
      <w:r w:rsidR="00087C93">
        <w:rPr>
          <w:rFonts w:cstheme="minorHAnsi"/>
          <w:sz w:val="24"/>
          <w:szCs w:val="24"/>
        </w:rPr>
        <w:t>–</w:t>
      </w:r>
      <w:r w:rsidRPr="00461A87">
        <w:rPr>
          <w:rFonts w:cstheme="minorHAnsi"/>
          <w:sz w:val="24"/>
          <w:szCs w:val="24"/>
        </w:rPr>
        <w:t xml:space="preserve"> </w:t>
      </w:r>
      <w:r w:rsidR="00087C93">
        <w:rPr>
          <w:rFonts w:cstheme="minorHAnsi"/>
          <w:sz w:val="24"/>
          <w:szCs w:val="24"/>
        </w:rPr>
        <w:t>the OWNER</w:t>
      </w:r>
      <w:r w:rsidRPr="00461A87">
        <w:rPr>
          <w:rFonts w:cstheme="minorHAnsi"/>
          <w:sz w:val="24"/>
          <w:szCs w:val="24"/>
        </w:rPr>
        <w:t xml:space="preserve"> reserve</w:t>
      </w:r>
      <w:r w:rsidR="00087C93">
        <w:rPr>
          <w:rFonts w:cstheme="minorHAnsi"/>
          <w:sz w:val="24"/>
          <w:szCs w:val="24"/>
        </w:rPr>
        <w:t>s</w:t>
      </w:r>
      <w:r w:rsidRPr="00461A87">
        <w:rPr>
          <w:rFonts w:cstheme="minorHAnsi"/>
          <w:sz w:val="24"/>
          <w:szCs w:val="24"/>
        </w:rPr>
        <w:t xml:space="preserve"> the right to revoke this permission and prevent it from being used in conjunction with </w:t>
      </w:r>
      <w:r w:rsidR="00087C93">
        <w:rPr>
          <w:rFonts w:cstheme="minorHAnsi"/>
          <w:sz w:val="24"/>
          <w:szCs w:val="24"/>
        </w:rPr>
        <w:t>his</w:t>
      </w:r>
      <w:r w:rsidRPr="00461A87">
        <w:rPr>
          <w:rFonts w:cstheme="minorHAnsi"/>
          <w:sz w:val="24"/>
          <w:szCs w:val="24"/>
        </w:rPr>
        <w:t xml:space="preserve"> </w:t>
      </w:r>
      <w:r w:rsidR="00087C93">
        <w:rPr>
          <w:rFonts w:cstheme="minorHAnsi"/>
          <w:sz w:val="24"/>
          <w:szCs w:val="24"/>
        </w:rPr>
        <w:t>MOD</w:t>
      </w:r>
      <w:r w:rsidRPr="00461A87">
        <w:rPr>
          <w:rFonts w:cstheme="minorHAnsi"/>
          <w:sz w:val="24"/>
          <w:szCs w:val="24"/>
        </w:rPr>
        <w:t>s.</w:t>
      </w:r>
    </w:p>
    <w:p w:rsidR="00087C93" w:rsidRPr="00461A87" w:rsidRDefault="00087C93" w:rsidP="00461A87">
      <w:pPr>
        <w:rPr>
          <w:rFonts w:cstheme="minorHAnsi"/>
          <w:sz w:val="24"/>
          <w:szCs w:val="24"/>
        </w:rPr>
      </w:pPr>
    </w:p>
    <w:p w:rsidR="00461A87" w:rsidRPr="00087C93" w:rsidRDefault="00461A87" w:rsidP="00461A87">
      <w:pPr>
        <w:rPr>
          <w:rFonts w:cstheme="minorHAnsi"/>
          <w:b/>
          <w:sz w:val="24"/>
          <w:szCs w:val="24"/>
        </w:rPr>
      </w:pPr>
      <w:r w:rsidRPr="00087C93">
        <w:rPr>
          <w:rFonts w:cstheme="minorHAnsi"/>
          <w:b/>
          <w:sz w:val="24"/>
          <w:szCs w:val="24"/>
        </w:rPr>
        <w:t>6. MONETIZATION</w:t>
      </w:r>
    </w:p>
    <w:p w:rsidR="00461A87" w:rsidRDefault="00461A87" w:rsidP="00461A87">
      <w:pPr>
        <w:rPr>
          <w:rFonts w:cstheme="minorHAnsi"/>
          <w:sz w:val="24"/>
          <w:szCs w:val="24"/>
        </w:rPr>
      </w:pPr>
      <w:r w:rsidRPr="00461A87">
        <w:rPr>
          <w:rFonts w:cstheme="minorHAnsi"/>
          <w:sz w:val="24"/>
          <w:szCs w:val="24"/>
        </w:rPr>
        <w:t xml:space="preserve">Any attempts to make money </w:t>
      </w:r>
      <w:proofErr w:type="gramStart"/>
      <w:r w:rsidRPr="00461A87">
        <w:rPr>
          <w:rFonts w:cstheme="minorHAnsi"/>
          <w:sz w:val="24"/>
          <w:szCs w:val="24"/>
        </w:rPr>
        <w:t>off of</w:t>
      </w:r>
      <w:proofErr w:type="gramEnd"/>
      <w:r w:rsidRPr="00461A87">
        <w:rPr>
          <w:rFonts w:cstheme="minorHAnsi"/>
          <w:sz w:val="24"/>
          <w:szCs w:val="24"/>
        </w:rPr>
        <w:t xml:space="preserve"> these </w:t>
      </w:r>
      <w:r w:rsidR="00087C93">
        <w:rPr>
          <w:rFonts w:cstheme="minorHAnsi"/>
          <w:sz w:val="24"/>
          <w:szCs w:val="24"/>
        </w:rPr>
        <w:t>MODs</w:t>
      </w:r>
      <w:r w:rsidRPr="00461A87">
        <w:rPr>
          <w:rFonts w:cstheme="minorHAnsi"/>
          <w:sz w:val="24"/>
          <w:szCs w:val="24"/>
        </w:rPr>
        <w:t xml:space="preserve"> (selling, selling modified/derivative versions, </w:t>
      </w:r>
      <w:proofErr w:type="spellStart"/>
      <w:r w:rsidRPr="00461A87">
        <w:rPr>
          <w:rFonts w:cstheme="minorHAnsi"/>
          <w:sz w:val="24"/>
          <w:szCs w:val="24"/>
        </w:rPr>
        <w:t>adfly</w:t>
      </w:r>
      <w:proofErr w:type="spellEnd"/>
      <w:r w:rsidRPr="00461A87">
        <w:rPr>
          <w:rFonts w:cstheme="minorHAnsi"/>
          <w:sz w:val="24"/>
          <w:szCs w:val="24"/>
        </w:rPr>
        <w:t xml:space="preserve">, </w:t>
      </w:r>
      <w:proofErr w:type="spellStart"/>
      <w:r w:rsidRPr="00461A87">
        <w:rPr>
          <w:rFonts w:cstheme="minorHAnsi"/>
          <w:sz w:val="24"/>
          <w:szCs w:val="24"/>
        </w:rPr>
        <w:t>sharecash</w:t>
      </w:r>
      <w:proofErr w:type="spellEnd"/>
      <w:r w:rsidRPr="00461A87">
        <w:rPr>
          <w:rFonts w:cstheme="minorHAnsi"/>
          <w:sz w:val="24"/>
          <w:szCs w:val="24"/>
        </w:rPr>
        <w:t xml:space="preserve">, donations, ad revenue, etc.) are strictly forbidden, and the </w:t>
      </w:r>
      <w:r w:rsidR="00087C93">
        <w:rPr>
          <w:rFonts w:cstheme="minorHAnsi"/>
          <w:sz w:val="24"/>
          <w:szCs w:val="24"/>
        </w:rPr>
        <w:t>OWNER</w:t>
      </w:r>
      <w:r w:rsidRPr="00461A87">
        <w:rPr>
          <w:rFonts w:cstheme="minorHAnsi"/>
          <w:sz w:val="24"/>
          <w:szCs w:val="24"/>
        </w:rPr>
        <w:t xml:space="preserve"> may claim damages or take other action to rectify the situation. Servers hosting the pack may take </w:t>
      </w:r>
      <w:r w:rsidRPr="00461A87">
        <w:rPr>
          <w:rFonts w:cstheme="minorHAnsi"/>
          <w:sz w:val="24"/>
          <w:szCs w:val="24"/>
        </w:rPr>
        <w:lastRenderedPageBreak/>
        <w:t xml:space="preserve">donations to cover operating costs, but not for personal profit. Additionally, the </w:t>
      </w:r>
      <w:proofErr w:type="spellStart"/>
      <w:r w:rsidR="00087C93">
        <w:rPr>
          <w:rFonts w:cstheme="minorHAnsi"/>
          <w:sz w:val="24"/>
          <w:szCs w:val="24"/>
        </w:rPr>
        <w:t>MOD</w:t>
      </w:r>
      <w:r w:rsidRPr="00461A87">
        <w:rPr>
          <w:rFonts w:cstheme="minorHAnsi"/>
          <w:sz w:val="24"/>
          <w:szCs w:val="24"/>
        </w:rPr>
        <w:t>s'</w:t>
      </w:r>
      <w:proofErr w:type="spellEnd"/>
      <w:r w:rsidRPr="00461A87">
        <w:rPr>
          <w:rFonts w:cstheme="minorHAnsi"/>
          <w:sz w:val="24"/>
          <w:szCs w:val="24"/>
        </w:rPr>
        <w:t xml:space="preserve"> behaviors may not be edited</w:t>
      </w:r>
      <w:r w:rsidR="00C52B49">
        <w:rPr>
          <w:rFonts w:cstheme="minorHAnsi"/>
          <w:sz w:val="24"/>
          <w:szCs w:val="24"/>
        </w:rPr>
        <w:t xml:space="preserve"> </w:t>
      </w:r>
      <w:r w:rsidRPr="00461A87">
        <w:rPr>
          <w:rFonts w:cstheme="minorHAnsi"/>
          <w:sz w:val="24"/>
          <w:szCs w:val="24"/>
        </w:rPr>
        <w:t xml:space="preserve">– such as by making some items unobtainable </w:t>
      </w:r>
      <w:r w:rsidR="00C52B49" w:rsidRPr="00461A87">
        <w:rPr>
          <w:rFonts w:cstheme="minorHAnsi"/>
          <w:sz w:val="24"/>
          <w:szCs w:val="24"/>
        </w:rPr>
        <w:t>–</w:t>
      </w:r>
      <w:r w:rsidRPr="00461A87">
        <w:rPr>
          <w:rFonts w:cstheme="minorHAnsi"/>
          <w:sz w:val="24"/>
          <w:szCs w:val="24"/>
        </w:rPr>
        <w:t xml:space="preserve"> to encourage or coerce players to pay or donate to the pack or server host. </w:t>
      </w:r>
    </w:p>
    <w:p w:rsidR="0004648A" w:rsidRPr="00461A87" w:rsidRDefault="0004648A" w:rsidP="00461A87">
      <w:pPr>
        <w:rPr>
          <w:rFonts w:cstheme="minorHAnsi"/>
          <w:sz w:val="24"/>
          <w:szCs w:val="24"/>
        </w:rPr>
      </w:pPr>
    </w:p>
    <w:p w:rsidR="00461A87" w:rsidRPr="00C52B49" w:rsidRDefault="00461A87" w:rsidP="00461A87">
      <w:pPr>
        <w:rPr>
          <w:rFonts w:cstheme="minorHAnsi"/>
          <w:b/>
          <w:sz w:val="24"/>
          <w:szCs w:val="24"/>
        </w:rPr>
      </w:pPr>
      <w:r w:rsidRPr="00C52B49">
        <w:rPr>
          <w:rFonts w:cstheme="minorHAnsi"/>
          <w:b/>
          <w:sz w:val="24"/>
          <w:szCs w:val="24"/>
        </w:rPr>
        <w:t>7. LICENSING</w:t>
      </w:r>
    </w:p>
    <w:p w:rsidR="00461A87" w:rsidRPr="00461A87" w:rsidRDefault="00C52B49" w:rsidP="00461A87">
      <w:pPr>
        <w:rPr>
          <w:rFonts w:cstheme="minorHAnsi"/>
          <w:sz w:val="24"/>
          <w:szCs w:val="24"/>
        </w:rPr>
      </w:pPr>
      <w:r>
        <w:rPr>
          <w:rFonts w:cstheme="minorHAnsi"/>
          <w:sz w:val="24"/>
          <w:szCs w:val="24"/>
        </w:rPr>
        <w:t>The USER</w:t>
      </w:r>
      <w:r w:rsidR="00461A87" w:rsidRPr="00461A87">
        <w:rPr>
          <w:rFonts w:cstheme="minorHAnsi"/>
          <w:sz w:val="24"/>
          <w:szCs w:val="24"/>
        </w:rPr>
        <w:t xml:space="preserve"> must agree to the entirety of this license in full </w:t>
      </w:r>
      <w:proofErr w:type="gramStart"/>
      <w:r w:rsidR="00461A87" w:rsidRPr="00461A87">
        <w:rPr>
          <w:rFonts w:cstheme="minorHAnsi"/>
          <w:sz w:val="24"/>
          <w:szCs w:val="24"/>
        </w:rPr>
        <w:t>in order to</w:t>
      </w:r>
      <w:proofErr w:type="gramEnd"/>
      <w:r w:rsidR="00461A87" w:rsidRPr="00461A87">
        <w:rPr>
          <w:rFonts w:cstheme="minorHAnsi"/>
          <w:sz w:val="24"/>
          <w:szCs w:val="24"/>
        </w:rPr>
        <w:t xml:space="preserve"> use the </w:t>
      </w:r>
      <w:r>
        <w:rPr>
          <w:rFonts w:cstheme="minorHAnsi"/>
          <w:sz w:val="24"/>
          <w:szCs w:val="24"/>
        </w:rPr>
        <w:t>MODs</w:t>
      </w:r>
      <w:r w:rsidR="00461A87" w:rsidRPr="00461A87">
        <w:rPr>
          <w:rFonts w:cstheme="minorHAnsi"/>
          <w:sz w:val="24"/>
          <w:szCs w:val="24"/>
        </w:rPr>
        <w:t xml:space="preserve"> or include it in a pack. Use of the </w:t>
      </w:r>
      <w:r>
        <w:rPr>
          <w:rFonts w:cstheme="minorHAnsi"/>
          <w:sz w:val="24"/>
          <w:szCs w:val="24"/>
        </w:rPr>
        <w:t>MODs</w:t>
      </w:r>
      <w:r w:rsidR="00461A87" w:rsidRPr="00461A87">
        <w:rPr>
          <w:rFonts w:cstheme="minorHAnsi"/>
          <w:sz w:val="24"/>
          <w:szCs w:val="24"/>
        </w:rPr>
        <w:t xml:space="preserve"> constitutes implicit and unconditional agreement to these terms.</w:t>
      </w:r>
    </w:p>
    <w:p w:rsidR="00461A87" w:rsidRDefault="00461A87" w:rsidP="00461A87">
      <w:pPr>
        <w:rPr>
          <w:rFonts w:cstheme="minorHAnsi"/>
          <w:sz w:val="24"/>
          <w:szCs w:val="24"/>
        </w:rPr>
      </w:pPr>
      <w:r w:rsidRPr="00461A87">
        <w:rPr>
          <w:rFonts w:cstheme="minorHAnsi"/>
          <w:sz w:val="24"/>
          <w:szCs w:val="24"/>
        </w:rPr>
        <w:t xml:space="preserve">The </w:t>
      </w:r>
      <w:r w:rsidR="00C52B49">
        <w:rPr>
          <w:rFonts w:cstheme="minorHAnsi"/>
          <w:sz w:val="24"/>
          <w:szCs w:val="24"/>
        </w:rPr>
        <w:t>OWNER</w:t>
      </w:r>
      <w:r w:rsidRPr="00461A87">
        <w:rPr>
          <w:rFonts w:cstheme="minorHAnsi"/>
          <w:sz w:val="24"/>
          <w:szCs w:val="24"/>
        </w:rPr>
        <w:t xml:space="preserve"> of these </w:t>
      </w:r>
      <w:r w:rsidR="00C52B49">
        <w:rPr>
          <w:rFonts w:cstheme="minorHAnsi"/>
          <w:sz w:val="24"/>
          <w:szCs w:val="24"/>
        </w:rPr>
        <w:t>MOD</w:t>
      </w:r>
      <w:r w:rsidRPr="00461A87">
        <w:rPr>
          <w:rFonts w:cstheme="minorHAnsi"/>
          <w:sz w:val="24"/>
          <w:szCs w:val="24"/>
        </w:rPr>
        <w:t xml:space="preserve">s reserves the right to change this license as is deemed necessary without </w:t>
      </w:r>
      <w:proofErr w:type="gramStart"/>
      <w:r w:rsidRPr="00461A87">
        <w:rPr>
          <w:rFonts w:cstheme="minorHAnsi"/>
          <w:sz w:val="24"/>
          <w:szCs w:val="24"/>
        </w:rPr>
        <w:t>prior warning</w:t>
      </w:r>
      <w:proofErr w:type="gramEnd"/>
      <w:r w:rsidRPr="00461A87">
        <w:rPr>
          <w:rFonts w:cstheme="minorHAnsi"/>
          <w:sz w:val="24"/>
          <w:szCs w:val="24"/>
        </w:rPr>
        <w:t xml:space="preserve">, though such warning may and likely will be provided at the </w:t>
      </w:r>
      <w:r w:rsidR="00C52B49">
        <w:rPr>
          <w:rFonts w:cstheme="minorHAnsi"/>
          <w:sz w:val="24"/>
          <w:szCs w:val="24"/>
        </w:rPr>
        <w:t>OWNER’s</w:t>
      </w:r>
      <w:r w:rsidRPr="00461A87">
        <w:rPr>
          <w:rFonts w:cstheme="minorHAnsi"/>
          <w:sz w:val="24"/>
          <w:szCs w:val="24"/>
        </w:rPr>
        <w:t xml:space="preserve"> discretion. Such changes take effect immediately; it is not required to explicitly agree nor update the </w:t>
      </w:r>
      <w:r w:rsidR="00C52B49">
        <w:rPr>
          <w:rFonts w:cstheme="minorHAnsi"/>
          <w:sz w:val="24"/>
          <w:szCs w:val="24"/>
        </w:rPr>
        <w:t>MOD</w:t>
      </w:r>
      <w:r w:rsidRPr="00461A87">
        <w:rPr>
          <w:rFonts w:cstheme="minorHAnsi"/>
          <w:sz w:val="24"/>
          <w:szCs w:val="24"/>
        </w:rPr>
        <w:t>s.</w:t>
      </w:r>
    </w:p>
    <w:p w:rsidR="0004648A" w:rsidRPr="00461A87" w:rsidRDefault="0004648A" w:rsidP="00461A87">
      <w:pPr>
        <w:rPr>
          <w:rFonts w:cstheme="minorHAnsi"/>
          <w:sz w:val="24"/>
          <w:szCs w:val="24"/>
        </w:rPr>
      </w:pPr>
    </w:p>
    <w:p w:rsidR="00461A87" w:rsidRPr="00C52B49" w:rsidRDefault="00461A87" w:rsidP="00461A87">
      <w:pPr>
        <w:rPr>
          <w:rFonts w:cstheme="minorHAnsi"/>
          <w:b/>
          <w:sz w:val="24"/>
          <w:szCs w:val="24"/>
        </w:rPr>
      </w:pPr>
      <w:r w:rsidRPr="00C52B49">
        <w:rPr>
          <w:rFonts w:cstheme="minorHAnsi"/>
          <w:b/>
          <w:sz w:val="24"/>
          <w:szCs w:val="24"/>
        </w:rPr>
        <w:t>8. COST</w:t>
      </w:r>
    </w:p>
    <w:p w:rsidR="00461A87" w:rsidRPr="00461A87" w:rsidRDefault="00461A87" w:rsidP="00461A87">
      <w:pPr>
        <w:rPr>
          <w:rFonts w:cstheme="minorHAnsi"/>
          <w:sz w:val="24"/>
          <w:szCs w:val="24"/>
        </w:rPr>
      </w:pPr>
      <w:r w:rsidRPr="00461A87">
        <w:rPr>
          <w:rFonts w:cstheme="minorHAnsi"/>
          <w:sz w:val="24"/>
          <w:szCs w:val="24"/>
        </w:rPr>
        <w:t xml:space="preserve">This software </w:t>
      </w:r>
      <w:r w:rsidR="00C52B49">
        <w:rPr>
          <w:rFonts w:cstheme="minorHAnsi"/>
          <w:sz w:val="24"/>
          <w:szCs w:val="24"/>
        </w:rPr>
        <w:t>and MODs are</w:t>
      </w:r>
      <w:r w:rsidRPr="00461A87">
        <w:rPr>
          <w:rFonts w:cstheme="minorHAnsi"/>
          <w:sz w:val="24"/>
          <w:szCs w:val="24"/>
        </w:rPr>
        <w:t xml:space="preserve"> provided free of charge for all </w:t>
      </w:r>
      <w:r w:rsidR="00C52B49">
        <w:rPr>
          <w:rFonts w:cstheme="minorHAnsi"/>
          <w:sz w:val="24"/>
          <w:szCs w:val="24"/>
        </w:rPr>
        <w:t>USERs</w:t>
      </w:r>
      <w:r w:rsidRPr="00461A87">
        <w:rPr>
          <w:rFonts w:cstheme="minorHAnsi"/>
          <w:sz w:val="24"/>
          <w:szCs w:val="24"/>
        </w:rPr>
        <w:t xml:space="preserve">. If you obtained this software from any other source, or paid money to access it, you have been scammed. Get a refund </w:t>
      </w:r>
      <w:proofErr w:type="gramStart"/>
      <w:r w:rsidRPr="00461A87">
        <w:rPr>
          <w:rFonts w:cstheme="minorHAnsi"/>
          <w:sz w:val="24"/>
          <w:szCs w:val="24"/>
        </w:rPr>
        <w:t>immediately, and</w:t>
      </w:r>
      <w:proofErr w:type="gramEnd"/>
      <w:r w:rsidRPr="00461A87">
        <w:rPr>
          <w:rFonts w:cstheme="minorHAnsi"/>
          <w:sz w:val="24"/>
          <w:szCs w:val="24"/>
        </w:rPr>
        <w:t xml:space="preserve"> report the scammer to </w:t>
      </w:r>
      <w:r w:rsidR="001476BA">
        <w:rPr>
          <w:rFonts w:cstheme="minorHAnsi"/>
          <w:sz w:val="24"/>
          <w:szCs w:val="24"/>
        </w:rPr>
        <w:t>the OWNER</w:t>
      </w:r>
      <w:r w:rsidRPr="00461A87">
        <w:rPr>
          <w:rFonts w:cstheme="minorHAnsi"/>
          <w:sz w:val="24"/>
          <w:szCs w:val="24"/>
        </w:rPr>
        <w:t>.</w:t>
      </w:r>
    </w:p>
    <w:p w:rsidR="00A9204E" w:rsidRPr="00461A87" w:rsidRDefault="00A9204E" w:rsidP="00461A87">
      <w:pPr>
        <w:rPr>
          <w:rFonts w:cstheme="minorHAnsi"/>
          <w:sz w:val="24"/>
          <w:szCs w:val="24"/>
        </w:rPr>
      </w:pPr>
    </w:p>
    <w:sectPr w:rsidR="00A9204E" w:rsidRPr="0046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7CC"/>
    <w:rsid w:val="0004648A"/>
    <w:rsid w:val="00087C93"/>
    <w:rsid w:val="001476BA"/>
    <w:rsid w:val="001902FD"/>
    <w:rsid w:val="002D40A2"/>
    <w:rsid w:val="00461A87"/>
    <w:rsid w:val="00611EE8"/>
    <w:rsid w:val="00645252"/>
    <w:rsid w:val="006D3D74"/>
    <w:rsid w:val="006E132F"/>
    <w:rsid w:val="008C4521"/>
    <w:rsid w:val="00A9204E"/>
    <w:rsid w:val="00C52B49"/>
    <w:rsid w:val="00D6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0061"/>
  <w15:chartTrackingRefBased/>
  <w15:docId w15:val="{11264A61-728A-4821-8DEA-5A07F156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7CC"/>
    <w:pPr>
      <w:spacing w:after="160" w:line="259" w:lineRule="auto"/>
    </w:p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szCs w:val="18"/>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line="240" w:lineRule="auto"/>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pPr>
      <w:spacing w:after="0" w:line="240" w:lineRule="auto"/>
    </w:pPr>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pPr>
      <w:spacing w:after="0" w:line="240" w:lineRule="auto"/>
    </w:p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pPr>
      <w:spacing w:after="0" w:line="240" w:lineRule="auto"/>
    </w:pPr>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63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m%20Ma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118</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Pradoxzon Dev</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 aka "Pradoxzon"</dc:creator>
  <cp:keywords/>
  <dc:description/>
  <cp:lastModifiedBy>Shawn Peerenboom</cp:lastModifiedBy>
  <cp:revision>6</cp:revision>
  <dcterms:created xsi:type="dcterms:W3CDTF">2018-01-26T20:42:00Z</dcterms:created>
  <dcterms:modified xsi:type="dcterms:W3CDTF">2018-01-29T01:01:00Z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